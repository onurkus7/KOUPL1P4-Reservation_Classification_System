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783F0" w14:textId="77777777" w:rsidR="00EE656F" w:rsidRPr="00EE656F" w:rsidRDefault="00EE656F" w:rsidP="00EE4C87">
      <w:pPr>
        <w:pStyle w:val="Author"/>
        <w:rPr>
          <w:i w:val="0"/>
        </w:rPr>
      </w:pPr>
      <w:r w:rsidRPr="00EE656F">
        <w:rPr>
          <w:b/>
          <w:bCs/>
          <w:i w:val="0"/>
          <w:sz w:val="28"/>
          <w:szCs w:val="28"/>
        </w:rPr>
        <w:t>REZERVASYON SINIFLANDIRMA SİSTEMİ</w:t>
      </w:r>
      <w:r w:rsidRPr="00EE656F">
        <w:rPr>
          <w:i w:val="0"/>
        </w:rPr>
        <w:t xml:space="preserve"> </w:t>
      </w:r>
    </w:p>
    <w:p w14:paraId="742D9009" w14:textId="77777777" w:rsidR="00E37D37" w:rsidRDefault="00BC0F8A" w:rsidP="00EE4C87">
      <w:pPr>
        <w:pStyle w:val="Author"/>
      </w:pPr>
      <w:r>
        <w:t>Onur Kuş</w:t>
      </w:r>
      <w:r w:rsidR="00A613E9">
        <w:t>,</w:t>
      </w:r>
      <w:r w:rsidR="00A613E9">
        <w:rPr>
          <w:rFonts w:eastAsia="Times New Roman"/>
        </w:rPr>
        <w:t xml:space="preserve"> </w:t>
      </w:r>
      <w:r>
        <w:t xml:space="preserve">Aziz </w:t>
      </w:r>
      <w:proofErr w:type="spellStart"/>
      <w:r>
        <w:t>Yelbay</w:t>
      </w:r>
      <w:proofErr w:type="spellEnd"/>
    </w:p>
    <w:p w14:paraId="12FBA13C" w14:textId="77777777" w:rsidR="00E37D37" w:rsidRDefault="00A613E9" w:rsidP="00EE4C87">
      <w:pPr>
        <w:pStyle w:val="Affiliation"/>
      </w:pPr>
      <w:r>
        <w:t>Bilgisayar</w:t>
      </w:r>
      <w:r>
        <w:rPr>
          <w:rFonts w:eastAsia="Times New Roman"/>
        </w:rPr>
        <w:t xml:space="preserve"> </w:t>
      </w:r>
      <w:r>
        <w:t>Mühendisliği</w:t>
      </w:r>
      <w:r>
        <w:rPr>
          <w:rFonts w:eastAsia="Times New Roman"/>
        </w:rPr>
        <w:t xml:space="preserve"> </w:t>
      </w:r>
      <w:r>
        <w:t>Bölümü</w:t>
      </w:r>
    </w:p>
    <w:p w14:paraId="5A6526EE" w14:textId="77777777" w:rsidR="00E37D37" w:rsidRDefault="004F6008" w:rsidP="00EE4C87">
      <w:pPr>
        <w:pStyle w:val="Affiliation"/>
      </w:pPr>
      <w:r>
        <w:t>Kocaeli</w:t>
      </w:r>
      <w:r w:rsidR="00A613E9">
        <w:rPr>
          <w:rFonts w:eastAsia="Times New Roman"/>
        </w:rPr>
        <w:t xml:space="preserve"> </w:t>
      </w:r>
      <w:r w:rsidR="00A613E9">
        <w:t>Üniversitesi</w:t>
      </w:r>
    </w:p>
    <w:p w14:paraId="759351C6" w14:textId="77777777" w:rsidR="00BC0F8A" w:rsidRPr="00BE139F" w:rsidRDefault="00BC0F8A" w:rsidP="00BC0F8A">
      <w:pPr>
        <w:pStyle w:val="Affiliation"/>
        <w:ind w:left="720"/>
        <w:jc w:val="both"/>
        <w:rPr>
          <w:sz w:val="20"/>
        </w:rPr>
      </w:pPr>
      <w:r w:rsidRPr="00BE139F">
        <w:rPr>
          <w:sz w:val="28"/>
        </w:rPr>
        <w:t xml:space="preserve">                              </w:t>
      </w:r>
      <w:hyperlink r:id="rId8" w:history="1">
        <w:r w:rsidRPr="00BE139F">
          <w:rPr>
            <w:rStyle w:val="Kpr"/>
            <w:rFonts w:eastAsia="Times New Roman"/>
            <w:sz w:val="20"/>
          </w:rPr>
          <w:t>onurkus58g@gmail.com</w:t>
        </w:r>
      </w:hyperlink>
      <w:r w:rsidRPr="00BE139F">
        <w:rPr>
          <w:rFonts w:eastAsia="Times New Roman"/>
          <w:sz w:val="20"/>
        </w:rPr>
        <w:t xml:space="preserve">, </w:t>
      </w:r>
      <w:r w:rsidRPr="00BE139F">
        <w:rPr>
          <w:rStyle w:val="Kpr"/>
          <w:rFonts w:eastAsia="Times New Roman"/>
          <w:sz w:val="20"/>
        </w:rPr>
        <w:t>aziz1594@hotmail.com</w:t>
      </w:r>
    </w:p>
    <w:p w14:paraId="2FB5068D" w14:textId="77777777" w:rsidR="00E37D37" w:rsidRDefault="00E37D37" w:rsidP="00BC0F8A">
      <w:pPr>
        <w:pStyle w:val="Affiliation"/>
        <w:jc w:val="both"/>
        <w:rPr>
          <w:sz w:val="18"/>
        </w:rPr>
      </w:pPr>
    </w:p>
    <w:p w14:paraId="4EC91F2C" w14:textId="77777777" w:rsidR="00E37D37" w:rsidRDefault="00E37D37">
      <w:pPr>
        <w:pStyle w:val="Affiliation"/>
        <w:rPr>
          <w:sz w:val="18"/>
        </w:rPr>
      </w:pPr>
    </w:p>
    <w:p w14:paraId="14BDAD8F" w14:textId="77777777" w:rsidR="00E37D37" w:rsidRDefault="00E37D37">
      <w:pPr>
        <w:pStyle w:val="Affiliation"/>
        <w:rPr>
          <w:sz w:val="18"/>
        </w:rPr>
      </w:pPr>
    </w:p>
    <w:p w14:paraId="4BB800DE" w14:textId="77777777" w:rsidR="00E37D37" w:rsidRDefault="00E37D37">
      <w:pPr>
        <w:pStyle w:val="Affiliation"/>
        <w:rPr>
          <w:sz w:val="18"/>
        </w:rPr>
      </w:pPr>
    </w:p>
    <w:p w14:paraId="6D062E25" w14:textId="77777777" w:rsidR="00E37D37" w:rsidRDefault="00E37D37">
      <w:pPr>
        <w:sectPr w:rsidR="00E37D37">
          <w:footerReference w:type="default" r:id="rId9"/>
          <w:pgSz w:w="11906" w:h="16838"/>
          <w:pgMar w:top="1588" w:right="1134" w:bottom="1871" w:left="1134" w:header="720" w:footer="720" w:gutter="0"/>
          <w:cols w:space="720"/>
          <w:docGrid w:linePitch="360"/>
        </w:sectPr>
      </w:pPr>
    </w:p>
    <w:p w14:paraId="2125380E" w14:textId="77777777" w:rsidR="00E37D37" w:rsidRDefault="004F6008">
      <w:pPr>
        <w:pStyle w:val="AbstractHeading"/>
        <w:jc w:val="both"/>
        <w:rPr>
          <w:sz w:val="26"/>
          <w:szCs w:val="26"/>
        </w:rPr>
      </w:pPr>
      <w:r w:rsidRPr="00BE139F">
        <w:rPr>
          <w:sz w:val="26"/>
          <w:szCs w:val="26"/>
        </w:rPr>
        <w:t>Özet</w:t>
      </w:r>
    </w:p>
    <w:p w14:paraId="2BE4393E" w14:textId="77777777" w:rsidR="00FB4140" w:rsidRPr="00BE139F" w:rsidRDefault="00FB4140">
      <w:pPr>
        <w:pStyle w:val="AbstractHeading"/>
        <w:jc w:val="both"/>
        <w:rPr>
          <w:sz w:val="26"/>
          <w:szCs w:val="26"/>
        </w:rPr>
      </w:pPr>
    </w:p>
    <w:p w14:paraId="6D74D64A" w14:textId="77777777" w:rsidR="00586BC3" w:rsidRDefault="00586BC3" w:rsidP="00586BC3">
      <w:pPr>
        <w:rPr>
          <w:rFonts w:eastAsia="Times New Roman"/>
          <w:i/>
          <w:color w:val="000000"/>
        </w:rPr>
      </w:pPr>
      <w:r>
        <w:rPr>
          <w:rFonts w:eastAsia="Times New Roman"/>
          <w:i/>
          <w:color w:val="000000"/>
          <w:sz w:val="22"/>
          <w:szCs w:val="22"/>
        </w:rPr>
        <w:t xml:space="preserve">Programlama Laboratuvarı 1 dersi </w:t>
      </w:r>
      <w:r w:rsidR="00EE656F">
        <w:rPr>
          <w:rFonts w:eastAsia="Times New Roman"/>
          <w:i/>
          <w:color w:val="000000"/>
          <w:sz w:val="22"/>
          <w:szCs w:val="22"/>
        </w:rPr>
        <w:t>dördüncü</w:t>
      </w:r>
      <w:r>
        <w:rPr>
          <w:rFonts w:eastAsia="Times New Roman"/>
          <w:i/>
          <w:color w:val="000000"/>
          <w:sz w:val="22"/>
          <w:szCs w:val="22"/>
        </w:rPr>
        <w:t xml:space="preserve"> projede Programlama 1, Programlama 2</w:t>
      </w:r>
      <w:r w:rsidR="00EE656F">
        <w:rPr>
          <w:rFonts w:eastAsia="Times New Roman"/>
          <w:i/>
          <w:color w:val="000000"/>
          <w:sz w:val="22"/>
          <w:szCs w:val="22"/>
        </w:rPr>
        <w:t xml:space="preserve">, Nesneye yönelik programlama, Veri yapıları ve algoritma </w:t>
      </w:r>
      <w:r>
        <w:rPr>
          <w:rFonts w:eastAsia="Times New Roman"/>
          <w:i/>
          <w:color w:val="000000"/>
          <w:sz w:val="22"/>
          <w:szCs w:val="22"/>
        </w:rPr>
        <w:t>derslerinde</w:t>
      </w:r>
      <w:r w:rsidR="00975A84">
        <w:rPr>
          <w:rFonts w:eastAsia="Times New Roman"/>
          <w:i/>
          <w:color w:val="000000"/>
          <w:sz w:val="22"/>
          <w:szCs w:val="22"/>
        </w:rPr>
        <w:t xml:space="preserve">; </w:t>
      </w:r>
      <w:r w:rsidR="00975A84" w:rsidRPr="00975A84">
        <w:rPr>
          <w:rFonts w:eastAsia="Times New Roman"/>
          <w:i/>
          <w:color w:val="000000"/>
          <w:sz w:val="22"/>
          <w:szCs w:val="22"/>
        </w:rPr>
        <w:t>ağaç (</w:t>
      </w:r>
      <w:proofErr w:type="spellStart"/>
      <w:r w:rsidR="00975A84" w:rsidRPr="00975A84">
        <w:rPr>
          <w:rFonts w:eastAsia="Times New Roman"/>
          <w:i/>
          <w:color w:val="000000"/>
          <w:sz w:val="22"/>
          <w:szCs w:val="22"/>
        </w:rPr>
        <w:t>tree</w:t>
      </w:r>
      <w:proofErr w:type="spellEnd"/>
      <w:r w:rsidR="00975A84" w:rsidRPr="00975A84">
        <w:rPr>
          <w:rFonts w:eastAsia="Times New Roman"/>
          <w:i/>
          <w:color w:val="000000"/>
          <w:sz w:val="22"/>
          <w:szCs w:val="22"/>
        </w:rPr>
        <w:t>) ve bağlı liste (</w:t>
      </w:r>
      <w:proofErr w:type="spellStart"/>
      <w:r w:rsidR="00975A84" w:rsidRPr="00975A84">
        <w:rPr>
          <w:rFonts w:eastAsia="Times New Roman"/>
          <w:i/>
          <w:color w:val="000000"/>
          <w:sz w:val="22"/>
          <w:szCs w:val="22"/>
        </w:rPr>
        <w:t>linked</w:t>
      </w:r>
      <w:proofErr w:type="spellEnd"/>
      <w:r w:rsidR="00975A84" w:rsidRPr="00975A84">
        <w:rPr>
          <w:rFonts w:eastAsia="Times New Roman"/>
          <w:i/>
          <w:color w:val="000000"/>
          <w:sz w:val="22"/>
          <w:szCs w:val="22"/>
        </w:rPr>
        <w:t xml:space="preserve"> </w:t>
      </w:r>
      <w:proofErr w:type="spellStart"/>
      <w:r w:rsidR="00975A84" w:rsidRPr="00975A84">
        <w:rPr>
          <w:rFonts w:eastAsia="Times New Roman"/>
          <w:i/>
          <w:color w:val="000000"/>
          <w:sz w:val="22"/>
          <w:szCs w:val="22"/>
        </w:rPr>
        <w:t>list</w:t>
      </w:r>
      <w:proofErr w:type="spellEnd"/>
      <w:r w:rsidR="00975A84" w:rsidRPr="00975A84">
        <w:rPr>
          <w:rFonts w:eastAsia="Times New Roman"/>
          <w:i/>
          <w:color w:val="000000"/>
          <w:sz w:val="22"/>
          <w:szCs w:val="22"/>
        </w:rPr>
        <w:t>) yapıları kullanı</w:t>
      </w:r>
      <w:r w:rsidR="00975A84">
        <w:rPr>
          <w:rFonts w:eastAsia="Times New Roman"/>
          <w:i/>
          <w:color w:val="000000"/>
          <w:sz w:val="22"/>
          <w:szCs w:val="22"/>
        </w:rPr>
        <w:t>mı</w:t>
      </w:r>
      <w:r>
        <w:rPr>
          <w:rFonts w:eastAsia="Times New Roman"/>
          <w:i/>
          <w:color w:val="000000"/>
          <w:sz w:val="22"/>
          <w:szCs w:val="22"/>
        </w:rPr>
        <w:t xml:space="preserve"> bilgileri</w:t>
      </w:r>
      <w:r w:rsidR="00975A84">
        <w:rPr>
          <w:rFonts w:eastAsia="Times New Roman"/>
          <w:i/>
          <w:color w:val="000000"/>
          <w:sz w:val="22"/>
          <w:szCs w:val="22"/>
        </w:rPr>
        <w:t>nin</w:t>
      </w:r>
      <w:r>
        <w:rPr>
          <w:rFonts w:eastAsia="Times New Roman"/>
          <w:i/>
          <w:color w:val="000000"/>
          <w:sz w:val="22"/>
          <w:szCs w:val="22"/>
        </w:rPr>
        <w:t xml:space="preserve"> uygulamaya geçirilmesi amaçlanmıştır</w:t>
      </w:r>
    </w:p>
    <w:p w14:paraId="364DBBC3" w14:textId="77777777" w:rsidR="00BC0221" w:rsidRDefault="00BC0221">
      <w:pPr>
        <w:pStyle w:val="BodyTextKeep"/>
        <w:ind w:right="0"/>
        <w:rPr>
          <w:i/>
          <w:color w:val="000000"/>
        </w:rPr>
      </w:pPr>
    </w:p>
    <w:p w14:paraId="5F28EA73" w14:textId="77777777" w:rsidR="00E37D37" w:rsidRPr="00BE139F" w:rsidRDefault="00A613E9">
      <w:pPr>
        <w:pStyle w:val="Balk1"/>
        <w:jc w:val="both"/>
        <w:rPr>
          <w:sz w:val="26"/>
          <w:szCs w:val="26"/>
        </w:rPr>
      </w:pPr>
      <w:r w:rsidRPr="00BE139F">
        <w:rPr>
          <w:sz w:val="26"/>
          <w:szCs w:val="26"/>
        </w:rPr>
        <w:t>Giriş</w:t>
      </w:r>
    </w:p>
    <w:p w14:paraId="3FB729F9" w14:textId="77777777" w:rsidR="00FB4140" w:rsidRPr="00DA4582" w:rsidRDefault="00975A84">
      <w:pPr>
        <w:pStyle w:val="BodyTextKeep"/>
        <w:ind w:right="0"/>
        <w:rPr>
          <w:color w:val="000000"/>
          <w:sz w:val="22"/>
        </w:rPr>
      </w:pPr>
      <w:r>
        <w:rPr>
          <w:color w:val="000000"/>
          <w:sz w:val="22"/>
        </w:rPr>
        <w:t>F</w:t>
      </w:r>
      <w:r w:rsidRPr="00975A84">
        <w:rPr>
          <w:color w:val="000000"/>
          <w:sz w:val="22"/>
        </w:rPr>
        <w:t>arklı alanlarda hizmet veren işletmeler için müşterilerin (hizmet alan) rezervasyon işlemlerini</w:t>
      </w:r>
      <w:r>
        <w:rPr>
          <w:color w:val="000000"/>
          <w:sz w:val="22"/>
        </w:rPr>
        <w:t>;</w:t>
      </w:r>
      <w:r w:rsidRPr="00975A84">
        <w:rPr>
          <w:color w:val="000000"/>
          <w:sz w:val="22"/>
        </w:rPr>
        <w:t xml:space="preserve"> rezervasyon bilgilerini içeren sıralı verilerini, işletmelerin hizmet alanlarına göre sınıflandırmak ve bu sayede verilerle ilgili istenen sorgu ve analizlerin daha etkin bir şekilde yapılabileceği bir model geliştirmeyi planlamaktadır. </w:t>
      </w:r>
    </w:p>
    <w:p w14:paraId="70D21A62" w14:textId="77777777" w:rsidR="00E01C04" w:rsidRPr="00BE139F" w:rsidRDefault="00E01C04" w:rsidP="00E01C04">
      <w:pPr>
        <w:pStyle w:val="Balk1"/>
        <w:jc w:val="both"/>
        <w:rPr>
          <w:sz w:val="26"/>
          <w:szCs w:val="26"/>
        </w:rPr>
      </w:pPr>
      <w:r w:rsidRPr="00BE139F">
        <w:rPr>
          <w:sz w:val="26"/>
          <w:szCs w:val="26"/>
        </w:rPr>
        <w:t>Temel Bilgiler</w:t>
      </w:r>
    </w:p>
    <w:p w14:paraId="474B1524" w14:textId="77777777" w:rsidR="00CE7BBF" w:rsidRPr="00CE7BBF" w:rsidRDefault="00CE7BBF" w:rsidP="00CE7BBF">
      <w:pPr>
        <w:suppressAutoHyphens w:val="0"/>
        <w:autoSpaceDE w:val="0"/>
        <w:autoSpaceDN w:val="0"/>
        <w:adjustRightInd w:val="0"/>
        <w:jc w:val="left"/>
        <w:rPr>
          <w:rFonts w:eastAsia="Times New Roman"/>
          <w:sz w:val="22"/>
          <w:szCs w:val="18"/>
          <w:lang w:eastAsia="en-US"/>
        </w:rPr>
      </w:pPr>
      <w:r w:rsidRPr="00CE7BBF">
        <w:rPr>
          <w:rFonts w:eastAsiaTheme="minorHAnsi"/>
          <w:sz w:val="22"/>
          <w:szCs w:val="18"/>
          <w:lang w:eastAsia="en-US"/>
        </w:rPr>
        <w:t xml:space="preserve">Program JAVA nesneye yönelik programlama dilinde geliştirilmiş olup, </w:t>
      </w:r>
      <w:r w:rsidRPr="00CE7BBF">
        <w:rPr>
          <w:rFonts w:eastAsia="Times New Roman"/>
          <w:sz w:val="22"/>
          <w:szCs w:val="18"/>
          <w:lang w:eastAsia="en-US"/>
        </w:rPr>
        <w:t>proje gelişiminde</w:t>
      </w:r>
      <w:r w:rsidRPr="00CE7BBF">
        <w:rPr>
          <w:rFonts w:eastAsiaTheme="minorHAnsi"/>
          <w:sz w:val="22"/>
          <w:szCs w:val="18"/>
          <w:lang w:eastAsia="en-US"/>
        </w:rPr>
        <w:t xml:space="preserve"> </w:t>
      </w:r>
      <w:r w:rsidRPr="00CE7BBF">
        <w:rPr>
          <w:rFonts w:eastAsia="Times New Roman"/>
          <w:sz w:val="22"/>
          <w:szCs w:val="18"/>
          <w:lang w:eastAsia="en-US"/>
        </w:rPr>
        <w:t>Tümleşik Geliştirme Ortamı olarak</w:t>
      </w:r>
    </w:p>
    <w:p w14:paraId="2676E384" w14:textId="77777777" w:rsidR="00FB4140" w:rsidRPr="00DA4582" w:rsidRDefault="00CE7BBF" w:rsidP="00CE7BBF">
      <w:pPr>
        <w:rPr>
          <w:rFonts w:eastAsia="Times New Roman"/>
          <w:szCs w:val="18"/>
          <w:lang w:eastAsia="en-US"/>
        </w:rPr>
      </w:pPr>
      <w:r w:rsidRPr="00CE7BBF">
        <w:rPr>
          <w:rFonts w:eastAsia="Times New Roman"/>
          <w:sz w:val="22"/>
          <w:szCs w:val="18"/>
          <w:lang w:eastAsia="en-US"/>
        </w:rPr>
        <w:t>“</w:t>
      </w:r>
      <w:proofErr w:type="spellStart"/>
      <w:r w:rsidRPr="00CE7BBF">
        <w:rPr>
          <w:sz w:val="22"/>
          <w:szCs w:val="18"/>
          <w:shd w:val="clear" w:color="auto" w:fill="FFFFFF"/>
        </w:rPr>
        <w:t>NetBeans</w:t>
      </w:r>
      <w:proofErr w:type="spellEnd"/>
      <w:r w:rsidRPr="00CE7BBF">
        <w:rPr>
          <w:sz w:val="22"/>
          <w:szCs w:val="18"/>
          <w:shd w:val="clear" w:color="auto" w:fill="FFFFFF"/>
        </w:rPr>
        <w:t xml:space="preserve"> IDE 8.2</w:t>
      </w:r>
      <w:r w:rsidRPr="00CE7BBF">
        <w:rPr>
          <w:rFonts w:eastAsia="Times New Roman"/>
          <w:sz w:val="22"/>
          <w:szCs w:val="18"/>
          <w:lang w:eastAsia="en-US"/>
        </w:rPr>
        <w:t>” kullanılmıştır</w:t>
      </w:r>
      <w:r w:rsidRPr="00536811">
        <w:rPr>
          <w:rFonts w:eastAsia="Times New Roman"/>
          <w:szCs w:val="18"/>
          <w:lang w:eastAsia="en-US"/>
        </w:rPr>
        <w:t>.</w:t>
      </w:r>
    </w:p>
    <w:p w14:paraId="3A0305D6" w14:textId="77777777" w:rsidR="00E01C04" w:rsidRPr="00BE139F" w:rsidRDefault="00CE7BBF" w:rsidP="00E01C04">
      <w:pPr>
        <w:pStyle w:val="Balk1"/>
        <w:jc w:val="both"/>
        <w:rPr>
          <w:sz w:val="26"/>
          <w:szCs w:val="26"/>
        </w:rPr>
      </w:pPr>
      <w:r w:rsidRPr="00BE139F">
        <w:rPr>
          <w:sz w:val="26"/>
          <w:szCs w:val="26"/>
        </w:rPr>
        <w:t>Tasarım</w:t>
      </w:r>
    </w:p>
    <w:p w14:paraId="2103B624" w14:textId="77777777" w:rsidR="00BE139F" w:rsidRPr="00DA4582" w:rsidRDefault="00CE7BBF" w:rsidP="00BE139F">
      <w:pPr>
        <w:rPr>
          <w:rFonts w:eastAsia="Times New Roman"/>
          <w:sz w:val="22"/>
          <w:lang w:eastAsia="en-US"/>
        </w:rPr>
      </w:pPr>
      <w:r w:rsidRPr="00CE7BBF">
        <w:rPr>
          <w:rFonts w:eastAsia="Times New Roman"/>
          <w:sz w:val="22"/>
          <w:lang w:eastAsia="en-US"/>
        </w:rPr>
        <w:t>Rezervasyon Sınıflandırma Sistemi programının tasarım geliştirilme aşamaları altta belirtilen başlıklar altında açıklanmıştır</w:t>
      </w:r>
    </w:p>
    <w:p w14:paraId="266F3CED" w14:textId="77777777" w:rsidR="00804A2F" w:rsidRPr="00BE139F" w:rsidRDefault="00804A2F" w:rsidP="00804A2F">
      <w:pPr>
        <w:pStyle w:val="Balk2"/>
        <w:rPr>
          <w:sz w:val="24"/>
        </w:rPr>
      </w:pPr>
      <w:r w:rsidRPr="00BE139F">
        <w:rPr>
          <w:sz w:val="24"/>
        </w:rPr>
        <w:t>Kullanılan Yapıcıla</w:t>
      </w:r>
      <w:r w:rsidR="00BE139F" w:rsidRPr="00BE139F">
        <w:rPr>
          <w:sz w:val="24"/>
        </w:rPr>
        <w:t>r</w:t>
      </w:r>
    </w:p>
    <w:p w14:paraId="14810C45" w14:textId="77777777" w:rsidR="00DA4582" w:rsidRPr="00DA4582" w:rsidRDefault="00BE139F" w:rsidP="00DA4582">
      <w:pPr>
        <w:rPr>
          <w:b/>
        </w:rPr>
      </w:pPr>
      <w:proofErr w:type="spellStart"/>
      <w:r w:rsidRPr="00DA4582">
        <w:rPr>
          <w:b/>
        </w:rPr>
        <w:t>public</w:t>
      </w:r>
      <w:proofErr w:type="spellEnd"/>
      <w:r w:rsidRPr="00DA4582">
        <w:rPr>
          <w:b/>
        </w:rPr>
        <w:t xml:space="preserve"> Rezervasyon(</w:t>
      </w:r>
      <w:proofErr w:type="spellStart"/>
      <w:r w:rsidRPr="00DA4582">
        <w:rPr>
          <w:b/>
        </w:rPr>
        <w:t>String</w:t>
      </w:r>
      <w:proofErr w:type="spellEnd"/>
      <w:r w:rsidRPr="00DA4582">
        <w:rPr>
          <w:b/>
        </w:rPr>
        <w:t xml:space="preserve"> </w:t>
      </w:r>
      <w:proofErr w:type="spellStart"/>
      <w:r w:rsidRPr="00DA4582">
        <w:rPr>
          <w:b/>
        </w:rPr>
        <w:t>yer_id</w:t>
      </w:r>
      <w:proofErr w:type="spellEnd"/>
      <w:r w:rsidRPr="00DA4582">
        <w:rPr>
          <w:b/>
        </w:rPr>
        <w:t xml:space="preserve">, </w:t>
      </w:r>
      <w:proofErr w:type="spellStart"/>
      <w:r w:rsidRPr="00DA4582">
        <w:rPr>
          <w:b/>
        </w:rPr>
        <w:t>String</w:t>
      </w:r>
      <w:proofErr w:type="spellEnd"/>
      <w:r w:rsidRPr="00DA4582">
        <w:rPr>
          <w:b/>
        </w:rPr>
        <w:t xml:space="preserve"> </w:t>
      </w:r>
      <w:proofErr w:type="spellStart"/>
      <w:r w:rsidRPr="00DA4582">
        <w:rPr>
          <w:b/>
        </w:rPr>
        <w:t>rezervasyon_zamani</w:t>
      </w:r>
      <w:proofErr w:type="spellEnd"/>
      <w:r w:rsidRPr="00DA4582">
        <w:rPr>
          <w:b/>
        </w:rPr>
        <w:t xml:space="preserve">, </w:t>
      </w:r>
      <w:proofErr w:type="spellStart"/>
      <w:r w:rsidRPr="00DA4582">
        <w:rPr>
          <w:b/>
        </w:rPr>
        <w:t>String</w:t>
      </w:r>
      <w:proofErr w:type="spellEnd"/>
      <w:r w:rsidRPr="00DA4582">
        <w:rPr>
          <w:b/>
        </w:rPr>
        <w:t xml:space="preserve"> enlem, </w:t>
      </w:r>
      <w:proofErr w:type="spellStart"/>
      <w:r w:rsidRPr="00DA4582">
        <w:rPr>
          <w:b/>
        </w:rPr>
        <w:t>String</w:t>
      </w:r>
      <w:proofErr w:type="spellEnd"/>
      <w:r w:rsidRPr="00DA4582">
        <w:rPr>
          <w:b/>
        </w:rPr>
        <w:t xml:space="preserve"> boylam, </w:t>
      </w:r>
      <w:proofErr w:type="spellStart"/>
      <w:r w:rsidRPr="00DA4582">
        <w:rPr>
          <w:b/>
        </w:rPr>
        <w:t>String</w:t>
      </w:r>
      <w:proofErr w:type="spellEnd"/>
      <w:r w:rsidRPr="00DA4582">
        <w:rPr>
          <w:b/>
        </w:rPr>
        <w:t xml:space="preserve"> </w:t>
      </w:r>
      <w:proofErr w:type="spellStart"/>
      <w:r w:rsidRPr="00DA4582">
        <w:rPr>
          <w:b/>
        </w:rPr>
        <w:t>sehir</w:t>
      </w:r>
      <w:proofErr w:type="spellEnd"/>
      <w:r w:rsidRPr="00DA4582">
        <w:rPr>
          <w:b/>
        </w:rPr>
        <w:t>){…}</w:t>
      </w:r>
    </w:p>
    <w:p w14:paraId="35C06113" w14:textId="77777777" w:rsidR="00DA4582" w:rsidRPr="00804A2F" w:rsidRDefault="00DA4582" w:rsidP="00DA4582">
      <w:r>
        <w:t>Yeni bir rezervasyon düğümü oluşturur.</w:t>
      </w:r>
    </w:p>
    <w:p w14:paraId="3058DD9C" w14:textId="77777777" w:rsidR="00BE139F" w:rsidRDefault="00BE139F" w:rsidP="00BE139F"/>
    <w:p w14:paraId="5C3A7CFE" w14:textId="77777777" w:rsidR="00EE4C87" w:rsidRDefault="005867D8" w:rsidP="00EE4C87">
      <w:pPr>
        <w:pStyle w:val="Balk2"/>
        <w:rPr>
          <w:sz w:val="22"/>
        </w:rPr>
      </w:pPr>
      <w:r w:rsidRPr="005867D8">
        <w:rPr>
          <w:sz w:val="22"/>
        </w:rPr>
        <w:t xml:space="preserve">Kullanılan </w:t>
      </w:r>
      <w:proofErr w:type="spellStart"/>
      <w:r w:rsidR="00804A2F">
        <w:rPr>
          <w:sz w:val="22"/>
        </w:rPr>
        <w:t>Metodlar</w:t>
      </w:r>
      <w:proofErr w:type="spellEnd"/>
    </w:p>
    <w:p w14:paraId="4AD9F583" w14:textId="77777777" w:rsidR="00FB4140" w:rsidRPr="00FB4140" w:rsidRDefault="00FB4140" w:rsidP="00FB4140"/>
    <w:p w14:paraId="26AC893E" w14:textId="77777777" w:rsidR="00ED4549" w:rsidRDefault="00BE139F" w:rsidP="00BE139F">
      <w:pPr>
        <w:rPr>
          <w:b/>
        </w:rPr>
      </w:pPr>
      <w:proofErr w:type="spellStart"/>
      <w:r w:rsidRPr="00BE139F">
        <w:rPr>
          <w:b/>
        </w:rPr>
        <w:t>public</w:t>
      </w:r>
      <w:proofErr w:type="spellEnd"/>
      <w:r w:rsidRPr="00BE139F">
        <w:rPr>
          <w:b/>
        </w:rPr>
        <w:t xml:space="preserve"> </w:t>
      </w:r>
      <w:proofErr w:type="spellStart"/>
      <w:r w:rsidRPr="00BE139F">
        <w:rPr>
          <w:b/>
        </w:rPr>
        <w:t>void</w:t>
      </w:r>
      <w:proofErr w:type="spellEnd"/>
      <w:r w:rsidRPr="00BE139F">
        <w:rPr>
          <w:b/>
        </w:rPr>
        <w:t xml:space="preserve"> </w:t>
      </w:r>
      <w:proofErr w:type="spellStart"/>
      <w:r w:rsidRPr="00BE139F">
        <w:rPr>
          <w:b/>
        </w:rPr>
        <w:t>rezerv_ekle</w:t>
      </w:r>
      <w:proofErr w:type="spellEnd"/>
      <w:r w:rsidRPr="00BE139F">
        <w:rPr>
          <w:b/>
        </w:rPr>
        <w:t>(</w:t>
      </w:r>
      <w:proofErr w:type="spellStart"/>
      <w:r w:rsidRPr="00BE139F">
        <w:rPr>
          <w:b/>
        </w:rPr>
        <w:t>String</w:t>
      </w:r>
      <w:proofErr w:type="spellEnd"/>
      <w:r w:rsidRPr="00BE139F">
        <w:rPr>
          <w:b/>
        </w:rPr>
        <w:t xml:space="preserve"> </w:t>
      </w:r>
      <w:proofErr w:type="spellStart"/>
      <w:r w:rsidRPr="00BE139F">
        <w:rPr>
          <w:b/>
        </w:rPr>
        <w:t>yer_id</w:t>
      </w:r>
      <w:proofErr w:type="spellEnd"/>
      <w:r w:rsidRPr="00BE139F">
        <w:rPr>
          <w:b/>
        </w:rPr>
        <w:t xml:space="preserve">, </w:t>
      </w:r>
      <w:proofErr w:type="spellStart"/>
      <w:r w:rsidRPr="00BE139F">
        <w:rPr>
          <w:b/>
        </w:rPr>
        <w:t>String</w:t>
      </w:r>
      <w:proofErr w:type="spellEnd"/>
      <w:r w:rsidRPr="00BE139F">
        <w:rPr>
          <w:b/>
        </w:rPr>
        <w:t xml:space="preserve"> </w:t>
      </w:r>
      <w:proofErr w:type="spellStart"/>
      <w:r w:rsidRPr="00BE139F">
        <w:rPr>
          <w:b/>
        </w:rPr>
        <w:t>rezervasyon_zamani</w:t>
      </w:r>
      <w:proofErr w:type="spellEnd"/>
      <w:r w:rsidRPr="00BE139F">
        <w:rPr>
          <w:b/>
        </w:rPr>
        <w:t xml:space="preserve">, </w:t>
      </w:r>
      <w:proofErr w:type="spellStart"/>
      <w:r w:rsidRPr="00BE139F">
        <w:rPr>
          <w:b/>
        </w:rPr>
        <w:t>String</w:t>
      </w:r>
      <w:proofErr w:type="spellEnd"/>
      <w:r w:rsidRPr="00BE139F">
        <w:rPr>
          <w:b/>
        </w:rPr>
        <w:t xml:space="preserve"> enlem, </w:t>
      </w:r>
      <w:proofErr w:type="spellStart"/>
      <w:r w:rsidRPr="00BE139F">
        <w:rPr>
          <w:b/>
        </w:rPr>
        <w:t>String</w:t>
      </w:r>
      <w:proofErr w:type="spellEnd"/>
      <w:r w:rsidRPr="00BE139F">
        <w:rPr>
          <w:b/>
        </w:rPr>
        <w:t xml:space="preserve"> boylam, </w:t>
      </w:r>
      <w:proofErr w:type="spellStart"/>
      <w:r w:rsidRPr="00BE139F">
        <w:rPr>
          <w:b/>
        </w:rPr>
        <w:t>String</w:t>
      </w:r>
      <w:proofErr w:type="spellEnd"/>
      <w:r w:rsidRPr="00BE139F">
        <w:rPr>
          <w:b/>
        </w:rPr>
        <w:t xml:space="preserve"> </w:t>
      </w:r>
      <w:proofErr w:type="spellStart"/>
      <w:r w:rsidRPr="00BE139F">
        <w:rPr>
          <w:b/>
        </w:rPr>
        <w:t>sehir</w:t>
      </w:r>
      <w:proofErr w:type="spellEnd"/>
      <w:r w:rsidRPr="00BE139F">
        <w:rPr>
          <w:b/>
        </w:rPr>
        <w:t>)</w:t>
      </w:r>
    </w:p>
    <w:p w14:paraId="4419E385" w14:textId="77777777" w:rsidR="00BE139F" w:rsidRPr="00ED4549" w:rsidRDefault="00DA4582" w:rsidP="00BE139F">
      <w:r>
        <w:t>İlgili kullanıcı düğümüne rezervasyon ekler.</w:t>
      </w:r>
    </w:p>
    <w:p w14:paraId="303A308C" w14:textId="77777777" w:rsidR="00BE139F" w:rsidRDefault="00BE139F" w:rsidP="00BE139F"/>
    <w:p w14:paraId="43652C6C" w14:textId="77777777" w:rsidR="00BE139F" w:rsidRPr="00BE139F" w:rsidRDefault="00BE139F" w:rsidP="00BE139F">
      <w:pPr>
        <w:rPr>
          <w:b/>
        </w:rPr>
      </w:pPr>
      <w:proofErr w:type="spellStart"/>
      <w:r w:rsidRPr="00BE139F">
        <w:rPr>
          <w:b/>
        </w:rPr>
        <w:t>public</w:t>
      </w:r>
      <w:proofErr w:type="spellEnd"/>
      <w:r w:rsidRPr="00BE139F">
        <w:rPr>
          <w:b/>
        </w:rPr>
        <w:t xml:space="preserve"> </w:t>
      </w:r>
      <w:proofErr w:type="spellStart"/>
      <w:r w:rsidRPr="00BE139F">
        <w:rPr>
          <w:b/>
        </w:rPr>
        <w:t>void</w:t>
      </w:r>
      <w:proofErr w:type="spellEnd"/>
      <w:r w:rsidRPr="00BE139F">
        <w:rPr>
          <w:b/>
        </w:rPr>
        <w:t xml:space="preserve"> Listele()</w:t>
      </w:r>
    </w:p>
    <w:p w14:paraId="1B66029A" w14:textId="77777777" w:rsidR="00BE139F" w:rsidRDefault="00DA4582" w:rsidP="00BE139F">
      <w:r>
        <w:t>İlgili kullanıcının tüm rezervasyonlarını listeler.</w:t>
      </w:r>
    </w:p>
    <w:p w14:paraId="337E9FD8" w14:textId="77777777" w:rsidR="00ED4549" w:rsidRPr="00BE139F" w:rsidRDefault="00ED4549" w:rsidP="00BE139F"/>
    <w:p w14:paraId="1BC6E967" w14:textId="77777777" w:rsidR="00BE139F" w:rsidRPr="00DA4582" w:rsidRDefault="00BE139F" w:rsidP="00DA4582">
      <w:pPr>
        <w:rPr>
          <w:b/>
        </w:rPr>
      </w:pPr>
      <w:proofErr w:type="spellStart"/>
      <w:r w:rsidRPr="00BE139F">
        <w:rPr>
          <w:b/>
        </w:rPr>
        <w:t>public</w:t>
      </w:r>
      <w:proofErr w:type="spellEnd"/>
      <w:r w:rsidRPr="00BE139F">
        <w:rPr>
          <w:b/>
        </w:rPr>
        <w:t xml:space="preserve"> </w:t>
      </w:r>
      <w:proofErr w:type="spellStart"/>
      <w:r w:rsidRPr="00BE139F">
        <w:rPr>
          <w:b/>
        </w:rPr>
        <w:t>void</w:t>
      </w:r>
      <w:proofErr w:type="spellEnd"/>
      <w:r w:rsidRPr="00BE139F">
        <w:rPr>
          <w:b/>
        </w:rPr>
        <w:t xml:space="preserve"> </w:t>
      </w:r>
      <w:proofErr w:type="spellStart"/>
      <w:r w:rsidRPr="00BE139F">
        <w:rPr>
          <w:b/>
        </w:rPr>
        <w:t>yer_id_goreListele</w:t>
      </w:r>
      <w:proofErr w:type="spellEnd"/>
      <w:r w:rsidRPr="00BE139F">
        <w:rPr>
          <w:b/>
        </w:rPr>
        <w:t>(</w:t>
      </w:r>
      <w:proofErr w:type="spellStart"/>
      <w:r w:rsidRPr="00BE139F">
        <w:rPr>
          <w:b/>
        </w:rPr>
        <w:t>String</w:t>
      </w:r>
      <w:proofErr w:type="spellEnd"/>
      <w:r w:rsidRPr="00BE139F">
        <w:rPr>
          <w:b/>
        </w:rPr>
        <w:t xml:space="preserve"> yer)</w:t>
      </w:r>
    </w:p>
    <w:p w14:paraId="38F4D648" w14:textId="77777777" w:rsidR="00BE139F" w:rsidRDefault="00DA4582" w:rsidP="005867D8">
      <w:r>
        <w:t xml:space="preserve">Girilen Yer </w:t>
      </w:r>
      <w:proofErr w:type="spellStart"/>
      <w:r>
        <w:t>Id’ye</w:t>
      </w:r>
      <w:proofErr w:type="spellEnd"/>
      <w:r>
        <w:t xml:space="preserve"> göre kullanıcıları listeler.</w:t>
      </w:r>
    </w:p>
    <w:p w14:paraId="23CD5509" w14:textId="77777777" w:rsidR="00FB4140" w:rsidRPr="005867D8" w:rsidRDefault="00FB4140" w:rsidP="005867D8"/>
    <w:p w14:paraId="1743FBAF" w14:textId="77777777" w:rsidR="00751BF2" w:rsidRDefault="00751BF2" w:rsidP="00751BF2">
      <w:pPr>
        <w:pStyle w:val="Balk1"/>
        <w:jc w:val="both"/>
        <w:rPr>
          <w:sz w:val="26"/>
          <w:szCs w:val="26"/>
        </w:rPr>
      </w:pPr>
      <w:r w:rsidRPr="00BE139F">
        <w:rPr>
          <w:sz w:val="26"/>
          <w:szCs w:val="26"/>
        </w:rPr>
        <w:t>Sonuçlar</w:t>
      </w:r>
    </w:p>
    <w:p w14:paraId="261B3201" w14:textId="77777777" w:rsidR="00FB4140" w:rsidRPr="00FB4140" w:rsidRDefault="00FB4140" w:rsidP="00FB4140"/>
    <w:p w14:paraId="7C5A2A80" w14:textId="5F46397E" w:rsidR="00D32DAF" w:rsidRDefault="005867D8" w:rsidP="00BA3A4E">
      <w:pPr>
        <w:rPr>
          <w:sz w:val="22"/>
          <w:szCs w:val="24"/>
        </w:rPr>
      </w:pPr>
      <w:r w:rsidRPr="00BA3A4E">
        <w:rPr>
          <w:rFonts w:eastAsia="Times New Roman"/>
          <w:sz w:val="22"/>
          <w:szCs w:val="24"/>
          <w:lang w:eastAsia="en-US"/>
        </w:rPr>
        <w:t xml:space="preserve">Rezervasyon Sınıflandırma Sistemi programı </w:t>
      </w:r>
      <w:r w:rsidRPr="00BA3A4E">
        <w:rPr>
          <w:sz w:val="22"/>
          <w:szCs w:val="24"/>
        </w:rPr>
        <w:t>rezervasyon.txt dosya metinlerini programa çek</w:t>
      </w:r>
      <w:r w:rsidR="00BA3A4E" w:rsidRPr="00BA3A4E">
        <w:rPr>
          <w:sz w:val="22"/>
          <w:szCs w:val="24"/>
        </w:rPr>
        <w:t xml:space="preserve">ebilmektedir. </w:t>
      </w:r>
    </w:p>
    <w:p w14:paraId="2A1D5E0C" w14:textId="77777777" w:rsidR="00D32DAF" w:rsidRDefault="00D32DAF" w:rsidP="00BA3A4E">
      <w:pPr>
        <w:rPr>
          <w:sz w:val="22"/>
          <w:szCs w:val="24"/>
        </w:rPr>
      </w:pPr>
    </w:p>
    <w:p w14:paraId="43ADBB6A" w14:textId="77777777" w:rsidR="00BA3A4E" w:rsidRDefault="00BA3A4E" w:rsidP="00BA3A4E">
      <w:pPr>
        <w:rPr>
          <w:sz w:val="22"/>
          <w:szCs w:val="24"/>
        </w:rPr>
      </w:pPr>
      <w:r w:rsidRPr="00BA3A4E">
        <w:rPr>
          <w:sz w:val="22"/>
          <w:szCs w:val="24"/>
        </w:rPr>
        <w:t>Kullanıcı ile ilgili işlemler; kullanıcı ekleme, kullanıcı silme (isterler2) ve Sorgu ve listeleme işlemleri; kullanıcıya göre kategori listeleme, kategoriye göre kullanıcı listeleme, rezervasyon yerine göre kullanıcı listeleme, kullanıcıya göre rezervasyon listeleme (isterler3)</w:t>
      </w:r>
      <w:r>
        <w:rPr>
          <w:sz w:val="22"/>
          <w:szCs w:val="24"/>
        </w:rPr>
        <w:t xml:space="preserve"> işlemlerini gerçekleştirebilirken yeni kategori ekleme, silme, bulma işlemleri (isterler1) </w:t>
      </w:r>
      <w:r w:rsidR="00804A2F">
        <w:rPr>
          <w:sz w:val="22"/>
          <w:szCs w:val="24"/>
        </w:rPr>
        <w:t xml:space="preserve">kısmını ve </w:t>
      </w:r>
      <w:proofErr w:type="spellStart"/>
      <w:r w:rsidR="00804A2F" w:rsidRPr="00804A2F">
        <w:rPr>
          <w:bCs/>
          <w:sz w:val="22"/>
          <w:szCs w:val="23"/>
        </w:rPr>
        <w:t>Max-Heap</w:t>
      </w:r>
      <w:proofErr w:type="spellEnd"/>
      <w:r w:rsidR="00804A2F">
        <w:rPr>
          <w:bCs/>
          <w:sz w:val="22"/>
          <w:szCs w:val="23"/>
        </w:rPr>
        <w:t xml:space="preserve"> </w:t>
      </w:r>
      <w:r w:rsidR="00804A2F" w:rsidRPr="00804A2F">
        <w:rPr>
          <w:bCs/>
          <w:sz w:val="22"/>
          <w:szCs w:val="23"/>
        </w:rPr>
        <w:t>Algoritması</w:t>
      </w:r>
      <w:r w:rsidR="00804A2F">
        <w:rPr>
          <w:bCs/>
          <w:sz w:val="22"/>
          <w:szCs w:val="23"/>
        </w:rPr>
        <w:t xml:space="preserve"> yöntemi</w:t>
      </w:r>
      <w:r w:rsidR="00804A2F" w:rsidRPr="00804A2F">
        <w:rPr>
          <w:b/>
          <w:bCs/>
          <w:sz w:val="22"/>
          <w:szCs w:val="23"/>
        </w:rPr>
        <w:t xml:space="preserve"> </w:t>
      </w:r>
      <w:r>
        <w:rPr>
          <w:sz w:val="22"/>
          <w:szCs w:val="24"/>
        </w:rPr>
        <w:t>gerçekleştirememektedir.</w:t>
      </w:r>
    </w:p>
    <w:p w14:paraId="7AFBAF2A" w14:textId="77777777" w:rsidR="00FB4140" w:rsidRPr="00BA3A4E" w:rsidRDefault="00FB4140" w:rsidP="00BA3A4E">
      <w:pPr>
        <w:rPr>
          <w:sz w:val="22"/>
          <w:szCs w:val="24"/>
        </w:rPr>
      </w:pPr>
    </w:p>
    <w:p w14:paraId="247BE069" w14:textId="77777777" w:rsidR="005867D8" w:rsidRPr="00FB4140" w:rsidRDefault="00FB4140" w:rsidP="00BA3A4E">
      <w:pPr>
        <w:pStyle w:val="Balk1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tr-TR"/>
        </w:rPr>
        <w:lastRenderedPageBreak/>
        <w:drawing>
          <wp:anchor distT="0" distB="0" distL="114300" distR="114300" simplePos="0" relativeHeight="251657216" behindDoc="0" locked="0" layoutInCell="1" allowOverlap="1" wp14:anchorId="15E719DE" wp14:editId="5DD80D59">
            <wp:simplePos x="0" y="0"/>
            <wp:positionH relativeFrom="column">
              <wp:posOffset>-81915</wp:posOffset>
            </wp:positionH>
            <wp:positionV relativeFrom="paragraph">
              <wp:posOffset>280035</wp:posOffset>
            </wp:positionV>
            <wp:extent cx="6374765" cy="8143240"/>
            <wp:effectExtent l="19050" t="0" r="6985" b="0"/>
            <wp:wrapTopAndBottom/>
            <wp:docPr id="2" name="1 Resim" descr="ege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eme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765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Ekran Çıktıları</w:t>
      </w:r>
    </w:p>
    <w:p w14:paraId="3F5CE340" w14:textId="77777777" w:rsidR="00FB4140" w:rsidRDefault="00FB4140" w:rsidP="00FB4140">
      <w:pPr>
        <w:pStyle w:val="Balk1"/>
        <w:numPr>
          <w:ilvl w:val="0"/>
          <w:numId w:val="0"/>
        </w:numPr>
        <w:ind w:left="28"/>
        <w:jc w:val="both"/>
        <w:rPr>
          <w:sz w:val="26"/>
          <w:szCs w:val="26"/>
        </w:rPr>
      </w:pPr>
    </w:p>
    <w:p w14:paraId="6986F68C" w14:textId="77777777" w:rsidR="00D32DAF" w:rsidRDefault="00D32DAF" w:rsidP="00D32DAF">
      <w:pPr>
        <w:pStyle w:val="Balk1"/>
        <w:jc w:val="both"/>
        <w:rPr>
          <w:sz w:val="26"/>
          <w:szCs w:val="26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 wp14:anchorId="4484F5E9" wp14:editId="3BDAB8AC">
            <wp:simplePos x="0" y="0"/>
            <wp:positionH relativeFrom="column">
              <wp:posOffset>173471</wp:posOffset>
            </wp:positionH>
            <wp:positionV relativeFrom="paragraph">
              <wp:posOffset>290195</wp:posOffset>
            </wp:positionV>
            <wp:extent cx="5766435" cy="8187690"/>
            <wp:effectExtent l="0" t="0" r="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kış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818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t>Akış Diyagramı</w:t>
      </w:r>
    </w:p>
    <w:p w14:paraId="79AD5310" w14:textId="77777777" w:rsidR="00D32DAF" w:rsidRPr="00D32DAF" w:rsidRDefault="00D32DAF" w:rsidP="00D32DAF"/>
    <w:p w14:paraId="095896D6" w14:textId="77777777" w:rsidR="00FB4140" w:rsidRDefault="00FB4140" w:rsidP="00FB4140"/>
    <w:p w14:paraId="269F3356" w14:textId="77777777" w:rsidR="00D32DAF" w:rsidRPr="00FB4140" w:rsidRDefault="00D32DAF" w:rsidP="00FB4140"/>
    <w:p w14:paraId="4481286F" w14:textId="77777777" w:rsidR="00751BF2" w:rsidRPr="00BE139F" w:rsidRDefault="00751BF2" w:rsidP="00751BF2">
      <w:pPr>
        <w:pStyle w:val="Balk1"/>
        <w:jc w:val="both"/>
        <w:rPr>
          <w:sz w:val="26"/>
          <w:szCs w:val="26"/>
        </w:rPr>
      </w:pPr>
      <w:r w:rsidRPr="00BE139F">
        <w:rPr>
          <w:sz w:val="26"/>
          <w:szCs w:val="26"/>
        </w:rPr>
        <w:t>Kaynakça</w:t>
      </w:r>
    </w:p>
    <w:p w14:paraId="29F8FB06" w14:textId="77777777" w:rsidR="00D32DAF" w:rsidRDefault="00D32DAF" w:rsidP="00D32DAF">
      <w:pPr>
        <w:pStyle w:val="Reference"/>
        <w:rPr>
          <w:sz w:val="22"/>
        </w:rPr>
      </w:pPr>
      <w:bookmarkStart w:id="0" w:name="Lyo88"/>
      <w:r w:rsidRPr="00D32DAF">
        <w:rPr>
          <w:sz w:val="22"/>
        </w:rPr>
        <w:t>dosya okuma fonksiyonları</w:t>
      </w:r>
    </w:p>
    <w:p w14:paraId="4FC2E0B5" w14:textId="77777777" w:rsidR="00D32DAF" w:rsidRPr="00D32DAF" w:rsidRDefault="00D32DAF" w:rsidP="00D32DAF">
      <w:pPr>
        <w:pStyle w:val="Reference"/>
        <w:numPr>
          <w:ilvl w:val="0"/>
          <w:numId w:val="0"/>
        </w:numPr>
        <w:rPr>
          <w:sz w:val="22"/>
        </w:rPr>
      </w:pPr>
    </w:p>
    <w:p w14:paraId="02335D32" w14:textId="77777777" w:rsidR="00D32DAF" w:rsidRDefault="004E0D94" w:rsidP="00D32DAF">
      <w:pPr>
        <w:pStyle w:val="Reference"/>
        <w:rPr>
          <w:sz w:val="22"/>
        </w:rPr>
      </w:pPr>
      <w:hyperlink r:id="rId12" w:history="1">
        <w:r w:rsidR="00D32DAF" w:rsidRPr="00BE5786">
          <w:rPr>
            <w:rStyle w:val="Kpr"/>
            <w:sz w:val="22"/>
          </w:rPr>
          <w:t>https://medium.com/gokhanyavas/javada-i-o-i%CC%87%C5%9Flemleri-abde319f0544</w:t>
        </w:r>
      </w:hyperlink>
    </w:p>
    <w:p w14:paraId="078AE7B0" w14:textId="77777777" w:rsidR="00D32DAF" w:rsidRDefault="00D32DAF" w:rsidP="00D32DAF">
      <w:pPr>
        <w:pStyle w:val="ListeParagraf"/>
        <w:rPr>
          <w:sz w:val="22"/>
        </w:rPr>
      </w:pPr>
    </w:p>
    <w:bookmarkEnd w:id="0"/>
    <w:p w14:paraId="76E6F7F8" w14:textId="77777777" w:rsidR="00E01C04" w:rsidRPr="00DA4582" w:rsidRDefault="00D32DAF" w:rsidP="00E01C04">
      <w:pPr>
        <w:pStyle w:val="Reference"/>
        <w:rPr>
          <w:sz w:val="24"/>
        </w:rPr>
      </w:pPr>
      <w:r w:rsidRPr="00DA4582">
        <w:rPr>
          <w:sz w:val="20"/>
        </w:rPr>
        <w:t>https://www.youtube.com/watch?v=Qnjd7pTNJxY</w:t>
      </w:r>
    </w:p>
    <w:p w14:paraId="15C3DC4C" w14:textId="77777777" w:rsidR="00C82751" w:rsidRDefault="00C82751" w:rsidP="005867D8">
      <w:pPr>
        <w:pStyle w:val="BodyTextKeep"/>
        <w:ind w:right="0"/>
      </w:pPr>
    </w:p>
    <w:sectPr w:rsidR="00C82751" w:rsidSect="00303959">
      <w:type w:val="continuous"/>
      <w:pgSz w:w="11906" w:h="16838"/>
      <w:pgMar w:top="1588" w:right="1134" w:bottom="1871" w:left="1134" w:header="720" w:footer="720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43E67" w14:textId="77777777" w:rsidR="004E0D94" w:rsidRDefault="004E0D94" w:rsidP="00F56E0A">
      <w:r>
        <w:separator/>
      </w:r>
    </w:p>
  </w:endnote>
  <w:endnote w:type="continuationSeparator" w:id="0">
    <w:p w14:paraId="31B09D03" w14:textId="77777777" w:rsidR="004E0D94" w:rsidRDefault="004E0D94" w:rsidP="00F5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DejaVu Sans">
    <w:charset w:val="80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3781655"/>
      <w:docPartObj>
        <w:docPartGallery w:val="Page Numbers (Bottom of Page)"/>
        <w:docPartUnique/>
      </w:docPartObj>
    </w:sdtPr>
    <w:sdtEndPr/>
    <w:sdtContent>
      <w:p w14:paraId="571B0FD5" w14:textId="77777777" w:rsidR="00D32DAF" w:rsidRDefault="00D32DAF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4582">
          <w:rPr>
            <w:noProof/>
          </w:rPr>
          <w:t>4</w:t>
        </w:r>
        <w:r>
          <w:fldChar w:fldCharType="end"/>
        </w:r>
      </w:p>
    </w:sdtContent>
  </w:sdt>
  <w:p w14:paraId="443B4ACD" w14:textId="77777777" w:rsidR="00D32DAF" w:rsidRDefault="00D32DA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B9BE8" w14:textId="77777777" w:rsidR="004E0D94" w:rsidRDefault="004E0D94" w:rsidP="00F56E0A">
      <w:r>
        <w:separator/>
      </w:r>
    </w:p>
  </w:footnote>
  <w:footnote w:type="continuationSeparator" w:id="0">
    <w:p w14:paraId="142C3181" w14:textId="77777777" w:rsidR="004E0D94" w:rsidRDefault="004E0D94" w:rsidP="00F56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pStyle w:val="Balk2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Balk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GvdeMetniGirintis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7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none"/>
      <w:pStyle w:val="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129615B"/>
    <w:multiLevelType w:val="hybridMultilevel"/>
    <w:tmpl w:val="6AC8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008"/>
    <w:rsid w:val="00142A89"/>
    <w:rsid w:val="00303959"/>
    <w:rsid w:val="00314FD4"/>
    <w:rsid w:val="004E0D94"/>
    <w:rsid w:val="004F6008"/>
    <w:rsid w:val="00516F4D"/>
    <w:rsid w:val="005867D8"/>
    <w:rsid w:val="00586BC3"/>
    <w:rsid w:val="00751BF2"/>
    <w:rsid w:val="00804A2F"/>
    <w:rsid w:val="00956D32"/>
    <w:rsid w:val="00975A84"/>
    <w:rsid w:val="00A613E9"/>
    <w:rsid w:val="00AE0163"/>
    <w:rsid w:val="00AE0C3B"/>
    <w:rsid w:val="00BA3A4E"/>
    <w:rsid w:val="00BC0221"/>
    <w:rsid w:val="00BC0F8A"/>
    <w:rsid w:val="00BE139F"/>
    <w:rsid w:val="00C82751"/>
    <w:rsid w:val="00CE7BBF"/>
    <w:rsid w:val="00D32DAF"/>
    <w:rsid w:val="00DA4582"/>
    <w:rsid w:val="00DD0ACE"/>
    <w:rsid w:val="00E01C04"/>
    <w:rsid w:val="00E37D37"/>
    <w:rsid w:val="00EC00FD"/>
    <w:rsid w:val="00ED4549"/>
    <w:rsid w:val="00EE4C87"/>
    <w:rsid w:val="00EE656F"/>
    <w:rsid w:val="00F56E0A"/>
    <w:rsid w:val="00FB2FD3"/>
    <w:rsid w:val="00FB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71C5FED"/>
  <w15:docId w15:val="{69533420-B456-4C84-8A21-778A786F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F4D"/>
    <w:pPr>
      <w:suppressAutoHyphens/>
      <w:jc w:val="both"/>
    </w:pPr>
    <w:rPr>
      <w:rFonts w:eastAsia="MS Mincho"/>
      <w:lang w:val="tr-TR" w:eastAsia="zh-CN"/>
    </w:rPr>
  </w:style>
  <w:style w:type="paragraph" w:styleId="Balk1">
    <w:name w:val="heading 1"/>
    <w:basedOn w:val="Normal"/>
    <w:next w:val="Normal"/>
    <w:qFormat/>
    <w:rsid w:val="00516F4D"/>
    <w:pPr>
      <w:keepNext/>
      <w:numPr>
        <w:numId w:val="1"/>
      </w:numPr>
      <w:spacing w:before="180" w:after="120"/>
      <w:jc w:val="center"/>
      <w:outlineLvl w:val="0"/>
    </w:pPr>
    <w:rPr>
      <w:b/>
      <w:bCs/>
      <w:sz w:val="22"/>
      <w:szCs w:val="22"/>
    </w:rPr>
  </w:style>
  <w:style w:type="paragraph" w:styleId="Balk2">
    <w:name w:val="heading 2"/>
    <w:basedOn w:val="Normal"/>
    <w:next w:val="Normal"/>
    <w:qFormat/>
    <w:rsid w:val="00516F4D"/>
    <w:pPr>
      <w:keepNext/>
      <w:numPr>
        <w:ilvl w:val="1"/>
        <w:numId w:val="1"/>
      </w:numPr>
      <w:spacing w:before="180" w:after="120"/>
      <w:outlineLvl w:val="1"/>
    </w:pPr>
    <w:rPr>
      <w:b/>
      <w:bCs/>
      <w:sz w:val="18"/>
      <w:szCs w:val="18"/>
    </w:rPr>
  </w:style>
  <w:style w:type="paragraph" w:styleId="Balk3">
    <w:name w:val="heading 3"/>
    <w:basedOn w:val="Normal"/>
    <w:next w:val="Normal"/>
    <w:qFormat/>
    <w:rsid w:val="00516F4D"/>
    <w:pPr>
      <w:keepNext/>
      <w:numPr>
        <w:ilvl w:val="2"/>
        <w:numId w:val="1"/>
      </w:numPr>
      <w:spacing w:before="180" w:after="120"/>
      <w:outlineLvl w:val="2"/>
    </w:pPr>
    <w:rPr>
      <w:i/>
      <w:iCs/>
      <w:sz w:val="18"/>
      <w:szCs w:val="18"/>
    </w:rPr>
  </w:style>
  <w:style w:type="paragraph" w:styleId="Balk4">
    <w:name w:val="heading 4"/>
    <w:basedOn w:val="Normal"/>
    <w:next w:val="Normal"/>
    <w:qFormat/>
    <w:rsid w:val="00516F4D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Balk5">
    <w:name w:val="heading 5"/>
    <w:basedOn w:val="Normal"/>
    <w:next w:val="Normal"/>
    <w:qFormat/>
    <w:rsid w:val="00516F4D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qFormat/>
    <w:rsid w:val="00516F4D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qFormat/>
    <w:rsid w:val="00516F4D"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Balk8">
    <w:name w:val="heading 8"/>
    <w:basedOn w:val="Normal"/>
    <w:next w:val="Normal"/>
    <w:qFormat/>
    <w:rsid w:val="00516F4D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Balk9">
    <w:name w:val="heading 9"/>
    <w:basedOn w:val="Normal"/>
    <w:next w:val="Normal"/>
    <w:qFormat/>
    <w:rsid w:val="00516F4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2z0">
    <w:name w:val="WW8Num2z0"/>
    <w:rsid w:val="00516F4D"/>
    <w:rPr>
      <w:rFonts w:ascii="Symbol" w:hAnsi="Symbol" w:cs="Symbol"/>
    </w:rPr>
  </w:style>
  <w:style w:type="character" w:customStyle="1" w:styleId="WW8Num3z0">
    <w:name w:val="WW8Num3z0"/>
    <w:rsid w:val="00516F4D"/>
    <w:rPr>
      <w:rFonts w:ascii="Symbol" w:hAnsi="Symbol" w:cs="Symbol"/>
    </w:rPr>
  </w:style>
  <w:style w:type="character" w:customStyle="1" w:styleId="Absatz-Standardschriftart">
    <w:name w:val="Absatz-Standardschriftart"/>
    <w:rsid w:val="00516F4D"/>
  </w:style>
  <w:style w:type="character" w:customStyle="1" w:styleId="WW8Num3z1">
    <w:name w:val="WW8Num3z1"/>
    <w:rsid w:val="00516F4D"/>
    <w:rPr>
      <w:rFonts w:ascii="Courier New" w:hAnsi="Courier New" w:cs="Courier New"/>
    </w:rPr>
  </w:style>
  <w:style w:type="character" w:customStyle="1" w:styleId="WW8Num3z2">
    <w:name w:val="WW8Num3z2"/>
    <w:rsid w:val="00516F4D"/>
    <w:rPr>
      <w:rFonts w:ascii="Wingdings" w:hAnsi="Wingdings" w:cs="Wingdings"/>
    </w:rPr>
  </w:style>
  <w:style w:type="character" w:customStyle="1" w:styleId="VarsaylanParagrafYazTipi1">
    <w:name w:val="Varsayılan Paragraf Yazı Tipi1"/>
    <w:rsid w:val="00516F4D"/>
  </w:style>
  <w:style w:type="character" w:customStyle="1" w:styleId="EndnoteCharacters">
    <w:name w:val="Endnote Characters"/>
    <w:basedOn w:val="VarsaylanParagrafYazTipi1"/>
    <w:rsid w:val="00516F4D"/>
    <w:rPr>
      <w:vertAlign w:val="superscript"/>
    </w:rPr>
  </w:style>
  <w:style w:type="character" w:customStyle="1" w:styleId="FootnoteCharacters">
    <w:name w:val="Footnote Characters"/>
    <w:basedOn w:val="VarsaylanParagrafYazTipi1"/>
    <w:rsid w:val="00516F4D"/>
    <w:rPr>
      <w:vertAlign w:val="superscript"/>
    </w:rPr>
  </w:style>
  <w:style w:type="character" w:customStyle="1" w:styleId="Superscript">
    <w:name w:val="Superscript"/>
    <w:rsid w:val="00516F4D"/>
    <w:rPr>
      <w:vertAlign w:val="superscript"/>
    </w:rPr>
  </w:style>
  <w:style w:type="character" w:styleId="Vurgu">
    <w:name w:val="Emphasis"/>
    <w:basedOn w:val="VarsaylanParagrafYazTipi1"/>
    <w:qFormat/>
    <w:rsid w:val="00516F4D"/>
    <w:rPr>
      <w:i/>
      <w:iCs/>
    </w:rPr>
  </w:style>
  <w:style w:type="character" w:customStyle="1" w:styleId="AklamaBavurusu1">
    <w:name w:val="Açıklama Başvurusu1"/>
    <w:basedOn w:val="VarsaylanParagrafYazTipi1"/>
    <w:rsid w:val="00516F4D"/>
    <w:rPr>
      <w:sz w:val="16"/>
      <w:szCs w:val="16"/>
    </w:rPr>
  </w:style>
  <w:style w:type="character" w:styleId="Kpr">
    <w:name w:val="Hyperlink"/>
    <w:basedOn w:val="VarsaylanParagrafYazTipi1"/>
    <w:rsid w:val="00516F4D"/>
    <w:rPr>
      <w:color w:val="0000FF"/>
      <w:u w:val="single"/>
    </w:rPr>
  </w:style>
  <w:style w:type="character" w:styleId="zlenenKpr">
    <w:name w:val="FollowedHyperlink"/>
    <w:basedOn w:val="VarsaylanParagrafYazTipi1"/>
    <w:rsid w:val="00516F4D"/>
    <w:rPr>
      <w:color w:val="800080"/>
      <w:u w:val="single"/>
    </w:rPr>
  </w:style>
  <w:style w:type="paragraph" w:customStyle="1" w:styleId="Heading">
    <w:name w:val="Heading"/>
    <w:basedOn w:val="Normal"/>
    <w:next w:val="GvdeMetni"/>
    <w:rsid w:val="00516F4D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GvdeMetni">
    <w:name w:val="Body Text"/>
    <w:basedOn w:val="Normal"/>
    <w:rsid w:val="00516F4D"/>
    <w:pPr>
      <w:spacing w:after="120"/>
    </w:pPr>
  </w:style>
  <w:style w:type="paragraph" w:styleId="Liste">
    <w:name w:val="List"/>
    <w:basedOn w:val="GvdeMetni"/>
    <w:rsid w:val="00516F4D"/>
  </w:style>
  <w:style w:type="paragraph" w:styleId="ResimYazs">
    <w:name w:val="caption"/>
    <w:basedOn w:val="Normal"/>
    <w:qFormat/>
    <w:rsid w:val="00516F4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516F4D"/>
    <w:pPr>
      <w:suppressLineNumbers/>
    </w:pPr>
  </w:style>
  <w:style w:type="paragraph" w:customStyle="1" w:styleId="AklamaMetni1">
    <w:name w:val="Açıklama Metni1"/>
    <w:basedOn w:val="Normal"/>
    <w:rsid w:val="00516F4D"/>
  </w:style>
  <w:style w:type="paragraph" w:customStyle="1" w:styleId="FootnoteBase">
    <w:name w:val="Footnote Base"/>
    <w:basedOn w:val="Normal"/>
    <w:rsid w:val="00516F4D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ResimYazs1">
    <w:name w:val="Resim Yazısı1"/>
    <w:basedOn w:val="Normal"/>
    <w:next w:val="Normal"/>
    <w:rsid w:val="00516F4D"/>
    <w:pPr>
      <w:spacing w:before="120" w:after="240"/>
      <w:ind w:left="289" w:right="289"/>
    </w:pPr>
    <w:rPr>
      <w:i/>
      <w:iCs/>
      <w:sz w:val="18"/>
      <w:szCs w:val="18"/>
    </w:rPr>
  </w:style>
  <w:style w:type="paragraph" w:customStyle="1" w:styleId="Picture">
    <w:name w:val="Picture"/>
    <w:basedOn w:val="Normal"/>
    <w:next w:val="ResimYazs1"/>
    <w:rsid w:val="00516F4D"/>
    <w:pPr>
      <w:keepNext/>
      <w:spacing w:before="200" w:after="60"/>
      <w:ind w:right="43"/>
      <w:jc w:val="center"/>
    </w:pPr>
    <w:rPr>
      <w:sz w:val="18"/>
      <w:szCs w:val="18"/>
    </w:rPr>
  </w:style>
  <w:style w:type="paragraph" w:customStyle="1" w:styleId="URL">
    <w:name w:val="URL"/>
    <w:basedOn w:val="Normal"/>
    <w:rsid w:val="00516F4D"/>
    <w:rPr>
      <w:rFonts w:ascii="Courier" w:hAnsi="Courier" w:cs="Courier"/>
      <w:lang w:val="en-GB"/>
    </w:rPr>
  </w:style>
  <w:style w:type="paragraph" w:styleId="AltBilgi">
    <w:name w:val="footer"/>
    <w:basedOn w:val="Normal"/>
    <w:link w:val="AltBilgiChar"/>
    <w:uiPriority w:val="99"/>
    <w:rsid w:val="00516F4D"/>
    <w:pPr>
      <w:tabs>
        <w:tab w:val="center" w:pos="4320"/>
        <w:tab w:val="right" w:pos="8640"/>
      </w:tabs>
    </w:pPr>
  </w:style>
  <w:style w:type="paragraph" w:styleId="DipnotMetni">
    <w:name w:val="footnote text"/>
    <w:basedOn w:val="Normal"/>
    <w:rsid w:val="00516F4D"/>
  </w:style>
  <w:style w:type="paragraph" w:customStyle="1" w:styleId="MakroMetni1">
    <w:name w:val="Makro Metni1"/>
    <w:basedOn w:val="Normal"/>
    <w:rsid w:val="00516F4D"/>
    <w:pPr>
      <w:spacing w:after="120"/>
      <w:ind w:right="45"/>
    </w:pPr>
    <w:rPr>
      <w:rFonts w:ascii="Courier New" w:hAnsi="Courier New" w:cs="Courier New"/>
      <w:sz w:val="18"/>
      <w:szCs w:val="18"/>
    </w:rPr>
  </w:style>
  <w:style w:type="paragraph" w:customStyle="1" w:styleId="Author">
    <w:name w:val="Author"/>
    <w:basedOn w:val="Normal"/>
    <w:next w:val="Normal"/>
    <w:rsid w:val="00516F4D"/>
    <w:pPr>
      <w:spacing w:before="220" w:after="220"/>
      <w:jc w:val="center"/>
    </w:pPr>
    <w:rPr>
      <w:i/>
      <w:iCs/>
      <w:sz w:val="24"/>
      <w:szCs w:val="24"/>
    </w:rPr>
  </w:style>
  <w:style w:type="paragraph" w:customStyle="1" w:styleId="HeadingBase">
    <w:name w:val="Heading Base"/>
    <w:basedOn w:val="Normal"/>
    <w:next w:val="Normal"/>
    <w:rsid w:val="00516F4D"/>
    <w:pPr>
      <w:keepNext/>
      <w:keepLines/>
      <w:spacing w:before="240" w:after="120"/>
    </w:pPr>
    <w:rPr>
      <w:rFonts w:ascii="Arial" w:hAnsi="Arial" w:cs="Arial"/>
      <w:b/>
      <w:bCs/>
      <w:kern w:val="1"/>
      <w:sz w:val="36"/>
      <w:szCs w:val="36"/>
    </w:rPr>
  </w:style>
  <w:style w:type="paragraph" w:styleId="GvdeMetniGirintisi">
    <w:name w:val="Body Text Indent"/>
    <w:basedOn w:val="Normal"/>
    <w:rsid w:val="00516F4D"/>
    <w:pPr>
      <w:numPr>
        <w:numId w:val="2"/>
      </w:numPr>
      <w:spacing w:after="120"/>
      <w:ind w:right="45"/>
    </w:pPr>
    <w:rPr>
      <w:sz w:val="18"/>
      <w:szCs w:val="18"/>
    </w:rPr>
  </w:style>
  <w:style w:type="paragraph" w:customStyle="1" w:styleId="BodyTextKeep">
    <w:name w:val="Body Text Keep"/>
    <w:basedOn w:val="Normal"/>
    <w:rsid w:val="00516F4D"/>
    <w:pPr>
      <w:keepNext/>
      <w:ind w:right="45"/>
    </w:pPr>
    <w:rPr>
      <w:sz w:val="18"/>
      <w:szCs w:val="18"/>
    </w:rPr>
  </w:style>
  <w:style w:type="paragraph" w:customStyle="1" w:styleId="Address">
    <w:name w:val="Address"/>
    <w:basedOn w:val="Normal"/>
    <w:rsid w:val="00516F4D"/>
    <w:pPr>
      <w:keepLines/>
      <w:ind w:right="4320"/>
    </w:pPr>
    <w:rPr>
      <w:sz w:val="18"/>
      <w:szCs w:val="18"/>
    </w:rPr>
  </w:style>
  <w:style w:type="paragraph" w:customStyle="1" w:styleId="Reference">
    <w:name w:val="Reference"/>
    <w:basedOn w:val="Normal"/>
    <w:rsid w:val="00516F4D"/>
    <w:pPr>
      <w:numPr>
        <w:numId w:val="5"/>
      </w:numPr>
    </w:pPr>
    <w:rPr>
      <w:sz w:val="18"/>
      <w:szCs w:val="18"/>
    </w:rPr>
  </w:style>
  <w:style w:type="paragraph" w:customStyle="1" w:styleId="Equation">
    <w:name w:val="Equation"/>
    <w:basedOn w:val="Normal"/>
    <w:rsid w:val="00516F4D"/>
    <w:pPr>
      <w:tabs>
        <w:tab w:val="left" w:pos="567"/>
        <w:tab w:val="right" w:pos="4678"/>
      </w:tabs>
      <w:spacing w:before="120" w:after="120"/>
      <w:jc w:val="left"/>
    </w:pPr>
    <w:rPr>
      <w:sz w:val="18"/>
      <w:szCs w:val="18"/>
    </w:rPr>
  </w:style>
  <w:style w:type="paragraph" w:customStyle="1" w:styleId="Title1">
    <w:name w:val="Title1"/>
    <w:basedOn w:val="Normal"/>
    <w:next w:val="Author"/>
    <w:rsid w:val="00516F4D"/>
    <w:pPr>
      <w:spacing w:before="100"/>
      <w:ind w:left="1134" w:right="720"/>
      <w:jc w:val="center"/>
    </w:pPr>
    <w:rPr>
      <w:b/>
      <w:bCs/>
      <w:sz w:val="28"/>
      <w:szCs w:val="28"/>
    </w:rPr>
  </w:style>
  <w:style w:type="paragraph" w:customStyle="1" w:styleId="Item">
    <w:name w:val="Item"/>
    <w:basedOn w:val="Normal"/>
    <w:rsid w:val="00516F4D"/>
    <w:pPr>
      <w:numPr>
        <w:numId w:val="6"/>
      </w:numPr>
      <w:ind w:right="288"/>
    </w:pPr>
    <w:rPr>
      <w:sz w:val="18"/>
      <w:szCs w:val="18"/>
    </w:rPr>
  </w:style>
  <w:style w:type="paragraph" w:customStyle="1" w:styleId="Abstract">
    <w:name w:val="Abstract"/>
    <w:basedOn w:val="Normal"/>
    <w:next w:val="Normal"/>
    <w:rsid w:val="00516F4D"/>
    <w:pPr>
      <w:ind w:right="45"/>
    </w:pPr>
    <w:rPr>
      <w:sz w:val="18"/>
      <w:szCs w:val="18"/>
    </w:rPr>
  </w:style>
  <w:style w:type="paragraph" w:customStyle="1" w:styleId="NumItem">
    <w:name w:val="NumItem"/>
    <w:basedOn w:val="Normal"/>
    <w:rsid w:val="00516F4D"/>
    <w:pPr>
      <w:numPr>
        <w:numId w:val="4"/>
      </w:numPr>
      <w:ind w:left="0" w:right="288" w:firstLine="0"/>
    </w:pPr>
    <w:rPr>
      <w:sz w:val="18"/>
      <w:szCs w:val="18"/>
    </w:rPr>
  </w:style>
  <w:style w:type="paragraph" w:customStyle="1" w:styleId="Affiliation">
    <w:name w:val="Affiliation"/>
    <w:basedOn w:val="Normal"/>
    <w:rsid w:val="00516F4D"/>
    <w:pPr>
      <w:jc w:val="center"/>
    </w:pPr>
    <w:rPr>
      <w:sz w:val="24"/>
      <w:szCs w:val="24"/>
    </w:rPr>
  </w:style>
  <w:style w:type="paragraph" w:customStyle="1" w:styleId="AbstractHeading">
    <w:name w:val="AbstractHeading"/>
    <w:basedOn w:val="Abstract"/>
    <w:rsid w:val="00516F4D"/>
    <w:pPr>
      <w:spacing w:before="80" w:after="120"/>
      <w:jc w:val="center"/>
    </w:pPr>
    <w:rPr>
      <w:b/>
      <w:bCs/>
      <w:sz w:val="22"/>
      <w:szCs w:val="22"/>
    </w:rPr>
  </w:style>
  <w:style w:type="paragraph" w:customStyle="1" w:styleId="BodyTextNext">
    <w:name w:val="Body Text Next"/>
    <w:basedOn w:val="Normal"/>
    <w:rsid w:val="00516F4D"/>
    <w:pPr>
      <w:ind w:right="45" w:firstLine="284"/>
    </w:pPr>
    <w:rPr>
      <w:sz w:val="18"/>
      <w:szCs w:val="18"/>
    </w:rPr>
  </w:style>
  <w:style w:type="paragraph" w:styleId="stBilgi">
    <w:name w:val="header"/>
    <w:basedOn w:val="Normal"/>
    <w:rsid w:val="00516F4D"/>
    <w:pPr>
      <w:tabs>
        <w:tab w:val="center" w:pos="4153"/>
        <w:tab w:val="right" w:pos="8306"/>
      </w:tabs>
    </w:pPr>
  </w:style>
  <w:style w:type="paragraph" w:customStyle="1" w:styleId="Tablecaption">
    <w:name w:val="Table caption"/>
    <w:basedOn w:val="ResimYazs1"/>
    <w:rsid w:val="00516F4D"/>
    <w:pPr>
      <w:spacing w:before="220" w:after="180"/>
      <w:jc w:val="center"/>
    </w:pPr>
    <w:rPr>
      <w:i w:val="0"/>
      <w:iCs w:val="0"/>
    </w:rPr>
  </w:style>
  <w:style w:type="paragraph" w:styleId="BalonMetni">
    <w:name w:val="Balloon Text"/>
    <w:basedOn w:val="Normal"/>
    <w:rsid w:val="00516F4D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Tablecaption"/>
    <w:rsid w:val="00516F4D"/>
    <w:rPr>
      <w:i/>
      <w:iCs/>
    </w:rPr>
  </w:style>
  <w:style w:type="paragraph" w:customStyle="1" w:styleId="TableContents">
    <w:name w:val="Table Contents"/>
    <w:basedOn w:val="Normal"/>
    <w:rsid w:val="00516F4D"/>
    <w:pPr>
      <w:suppressLineNumbers/>
    </w:pPr>
  </w:style>
  <w:style w:type="paragraph" w:customStyle="1" w:styleId="TableHeading">
    <w:name w:val="Table Heading"/>
    <w:basedOn w:val="TableContents"/>
    <w:rsid w:val="00516F4D"/>
    <w:pPr>
      <w:jc w:val="center"/>
    </w:pPr>
    <w:rPr>
      <w:b/>
      <w:bCs/>
    </w:rPr>
  </w:style>
  <w:style w:type="paragraph" w:customStyle="1" w:styleId="c0">
    <w:name w:val="c0"/>
    <w:basedOn w:val="Normal"/>
    <w:rsid w:val="00E01C04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sid w:val="00142A89"/>
    <w:rPr>
      <w:color w:val="808080"/>
    </w:rPr>
  </w:style>
  <w:style w:type="paragraph" w:styleId="ListeParagraf">
    <w:name w:val="List Paragraph"/>
    <w:basedOn w:val="Normal"/>
    <w:uiPriority w:val="34"/>
    <w:qFormat/>
    <w:rsid w:val="00D32DAF"/>
    <w:pPr>
      <w:ind w:left="720"/>
      <w:contextualSpacing/>
    </w:pPr>
  </w:style>
  <w:style w:type="character" w:customStyle="1" w:styleId="AltBilgiChar">
    <w:name w:val="Alt Bilgi Char"/>
    <w:basedOn w:val="VarsaylanParagrafYazTipi"/>
    <w:link w:val="AltBilgi"/>
    <w:uiPriority w:val="99"/>
    <w:rsid w:val="00D32DAF"/>
    <w:rPr>
      <w:rFonts w:eastAsia="MS Mincho"/>
      <w:lang w:val="tr-T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urkus58g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gokhanyavas/javada-i-o-i%CC%87%C5%9Flemleri-abde319f05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Part-Time\tmpl_97_turkce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9BE2D-4F7D-4F7B-9799-1846FCD35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tmpl_97_turkce.dot</Template>
  <TotalTime>575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cengslymn</dc:creator>
  <cp:lastModifiedBy>Onur Kuş</cp:lastModifiedBy>
  <cp:revision>14</cp:revision>
  <cp:lastPrinted>2007-11-28T13:58:00Z</cp:lastPrinted>
  <dcterms:created xsi:type="dcterms:W3CDTF">2012-10-21T07:41:00Z</dcterms:created>
  <dcterms:modified xsi:type="dcterms:W3CDTF">2021-01-26T12:21:00Z</dcterms:modified>
</cp:coreProperties>
</file>